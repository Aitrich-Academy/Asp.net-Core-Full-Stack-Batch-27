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CFA82F" w14:textId="77777777" w:rsidR="0000176A" w:rsidRDefault="0000176A"/>
    <w:p w14:paraId="3773C6DA" w14:textId="77777777" w:rsidR="0000176A" w:rsidRDefault="0000176A"/>
    <w:p w14:paraId="6FA06060" w14:textId="77777777" w:rsidR="0000176A" w:rsidRDefault="0000176A"/>
    <w:p w14:paraId="769E3224" w14:textId="77777777" w:rsidR="0000176A" w:rsidRDefault="0000176A"/>
    <w:p w14:paraId="2DF6853E" w14:textId="77777777" w:rsidR="0000176A" w:rsidRDefault="0000176A"/>
    <w:p w14:paraId="6562603B" w14:textId="77777777" w:rsidR="0000176A" w:rsidRDefault="0000176A">
      <w:pPr>
        <w:jc w:val="center"/>
        <w:rPr>
          <w:rFonts w:ascii="Verdana" w:hAnsi="Verdana"/>
          <w:sz w:val="40"/>
          <w:szCs w:val="48"/>
        </w:rPr>
      </w:pPr>
    </w:p>
    <w:p w14:paraId="0A12A6EE" w14:textId="77777777" w:rsidR="0000176A" w:rsidRDefault="00000000">
      <w:pPr>
        <w:jc w:val="center"/>
        <w:rPr>
          <w:rFonts w:ascii="Verdana" w:hAnsi="Verdana"/>
          <w:sz w:val="40"/>
          <w:szCs w:val="48"/>
          <w:lang w:val="en-IN"/>
        </w:rPr>
      </w:pPr>
      <w:r>
        <w:rPr>
          <w:sz w:val="48"/>
          <w:szCs w:val="48"/>
        </w:rPr>
        <w:t>Exercise</w:t>
      </w:r>
      <w:r>
        <w:rPr>
          <w:rFonts w:ascii="Verdana" w:hAnsi="Verdana"/>
          <w:sz w:val="40"/>
          <w:szCs w:val="48"/>
        </w:rPr>
        <w:t xml:space="preserve"> #</w:t>
      </w:r>
      <w:r>
        <w:rPr>
          <w:rFonts w:ascii="Verdana" w:hAnsi="Verdana"/>
          <w:sz w:val="40"/>
          <w:szCs w:val="48"/>
          <w:lang w:val="en-IN"/>
        </w:rPr>
        <w:t>3</w:t>
      </w:r>
    </w:p>
    <w:p w14:paraId="089AB6BB" w14:textId="77777777" w:rsidR="0000176A" w:rsidRDefault="0000176A">
      <w:pPr>
        <w:jc w:val="center"/>
        <w:rPr>
          <w:rFonts w:ascii="Verdana" w:hAnsi="Verdana"/>
          <w:sz w:val="40"/>
          <w:szCs w:val="48"/>
        </w:rPr>
      </w:pPr>
    </w:p>
    <w:p w14:paraId="3260D53D" w14:textId="77777777" w:rsidR="0000176A" w:rsidRDefault="00000000">
      <w:pPr>
        <w:jc w:val="center"/>
        <w:rPr>
          <w:rFonts w:ascii="Verdana" w:hAnsi="Verdana"/>
          <w:sz w:val="20"/>
          <w:lang w:val="en-IN"/>
        </w:rPr>
      </w:pPr>
      <w:r>
        <w:rPr>
          <w:rFonts w:ascii="Verdana" w:hAnsi="Verdana"/>
          <w:sz w:val="20"/>
          <w:lang w:val="en-IN"/>
        </w:rPr>
        <w:t>HTML TABLE</w:t>
      </w:r>
    </w:p>
    <w:p w14:paraId="47E14C91" w14:textId="77777777" w:rsidR="0000176A" w:rsidRDefault="0000176A">
      <w:pPr>
        <w:jc w:val="center"/>
        <w:rPr>
          <w:rFonts w:ascii="Verdana" w:hAnsi="Verdana"/>
          <w:sz w:val="20"/>
        </w:rPr>
      </w:pPr>
    </w:p>
    <w:p w14:paraId="2943347D" w14:textId="77777777" w:rsidR="0000176A" w:rsidRDefault="0000176A">
      <w:pPr>
        <w:jc w:val="center"/>
        <w:rPr>
          <w:rFonts w:ascii="Verdana" w:hAnsi="Verdana"/>
          <w:sz w:val="20"/>
        </w:rPr>
      </w:pPr>
    </w:p>
    <w:p w14:paraId="124162C6" w14:textId="77777777" w:rsidR="0000176A" w:rsidRDefault="0000176A">
      <w:pPr>
        <w:jc w:val="center"/>
        <w:rPr>
          <w:rFonts w:ascii="Verdana" w:hAnsi="Verdana"/>
          <w:sz w:val="20"/>
        </w:rPr>
      </w:pPr>
    </w:p>
    <w:p w14:paraId="717704B8" w14:textId="77777777" w:rsidR="0000176A" w:rsidRDefault="0000176A">
      <w:pPr>
        <w:jc w:val="center"/>
        <w:rPr>
          <w:rFonts w:ascii="Verdana" w:hAnsi="Verdana"/>
          <w:sz w:val="20"/>
        </w:rPr>
      </w:pPr>
    </w:p>
    <w:p w14:paraId="7DFCE8EC" w14:textId="77777777" w:rsidR="0000176A" w:rsidRDefault="0000176A">
      <w:pPr>
        <w:jc w:val="center"/>
        <w:rPr>
          <w:rFonts w:ascii="Verdana" w:hAnsi="Verdana"/>
          <w:sz w:val="20"/>
        </w:rPr>
      </w:pPr>
    </w:p>
    <w:p w14:paraId="6A809D18" w14:textId="77777777" w:rsidR="0000176A" w:rsidRDefault="00000000">
      <w:pPr>
        <w:jc w:val="center"/>
        <w:rPr>
          <w:rFonts w:ascii="Verdana" w:hAnsi="Verdana"/>
          <w:szCs w:val="32"/>
        </w:rPr>
      </w:pPr>
      <w:r>
        <w:rPr>
          <w:rFonts w:ascii="Verdana" w:hAnsi="Verdana"/>
          <w:szCs w:val="32"/>
        </w:rPr>
        <w:t>Aitrich Academy.</w:t>
      </w:r>
    </w:p>
    <w:p w14:paraId="63178931" w14:textId="77777777" w:rsidR="0000176A" w:rsidRDefault="00000000">
      <w:pPr>
        <w:jc w:val="center"/>
        <w:rPr>
          <w:rFonts w:ascii="Verdana" w:hAnsi="Verdana"/>
          <w:sz w:val="20"/>
        </w:rPr>
      </w:pPr>
      <w:r>
        <w:rPr>
          <w:rFonts w:ascii="Verdana" w:hAnsi="Verdana"/>
          <w:sz w:val="20"/>
        </w:rPr>
        <w:t>© All rights reserved.</w:t>
      </w:r>
    </w:p>
    <w:p w14:paraId="18F71716" w14:textId="77777777" w:rsidR="0000176A" w:rsidRDefault="0000176A">
      <w:pPr>
        <w:jc w:val="center"/>
        <w:rPr>
          <w:rFonts w:ascii="Verdana" w:hAnsi="Verdana"/>
          <w:sz w:val="20"/>
        </w:rPr>
      </w:pPr>
    </w:p>
    <w:p w14:paraId="5A3D6B40" w14:textId="77777777" w:rsidR="0000176A" w:rsidRDefault="0000176A">
      <w:pPr>
        <w:jc w:val="center"/>
        <w:rPr>
          <w:rFonts w:ascii="Verdana" w:hAnsi="Verdana"/>
          <w:sz w:val="20"/>
        </w:rPr>
      </w:pPr>
    </w:p>
    <w:p w14:paraId="0148624D" w14:textId="77777777" w:rsidR="0000176A" w:rsidRDefault="0000176A"/>
    <w:p w14:paraId="50EFD49A" w14:textId="77777777" w:rsidR="0000176A" w:rsidRDefault="0000176A"/>
    <w:p w14:paraId="1BBBED5E" w14:textId="77777777" w:rsidR="0000176A" w:rsidRDefault="0000176A"/>
    <w:p w14:paraId="138DF0CA" w14:textId="77777777" w:rsidR="0000176A" w:rsidRDefault="0000176A"/>
    <w:p w14:paraId="475B2D5B" w14:textId="77777777" w:rsidR="0000176A" w:rsidRDefault="0000176A"/>
    <w:p w14:paraId="0FE7C9D6" w14:textId="77777777" w:rsidR="0000176A" w:rsidRDefault="0000176A"/>
    <w:p w14:paraId="4A36DF0C" w14:textId="77777777" w:rsidR="0000176A" w:rsidRDefault="0000176A"/>
    <w:p w14:paraId="3617B410" w14:textId="77777777" w:rsidR="0000176A" w:rsidRDefault="0000176A"/>
    <w:p w14:paraId="4663A872" w14:textId="77777777" w:rsidR="0000176A" w:rsidRDefault="0000176A"/>
    <w:p w14:paraId="7842070F" w14:textId="77777777" w:rsidR="0000176A" w:rsidRDefault="0000176A"/>
    <w:p w14:paraId="1815CF00" w14:textId="77777777" w:rsidR="0000176A" w:rsidRDefault="0000176A"/>
    <w:p w14:paraId="17B2F2EB" w14:textId="77777777" w:rsidR="0000176A" w:rsidRDefault="0000176A"/>
    <w:p w14:paraId="471DD286" w14:textId="77777777" w:rsidR="0000176A" w:rsidRDefault="0000176A"/>
    <w:p w14:paraId="5E223E83" w14:textId="77777777" w:rsidR="0000176A" w:rsidRDefault="0000176A"/>
    <w:p w14:paraId="62C50DA4" w14:textId="77777777" w:rsidR="0000176A" w:rsidRDefault="0000176A"/>
    <w:p w14:paraId="3CA9358E" w14:textId="77777777" w:rsidR="0000176A" w:rsidRDefault="0000176A"/>
    <w:p w14:paraId="42784E6B" w14:textId="77777777" w:rsidR="0000176A" w:rsidRDefault="0000176A"/>
    <w:p w14:paraId="1C6543CD" w14:textId="77777777" w:rsidR="0000176A" w:rsidRDefault="0000176A"/>
    <w:p w14:paraId="73E6DCA5" w14:textId="77777777" w:rsidR="0000176A" w:rsidRDefault="0000176A"/>
    <w:p w14:paraId="7AABA996" w14:textId="77777777" w:rsidR="0000176A" w:rsidRDefault="0000176A"/>
    <w:p w14:paraId="2695E53E" w14:textId="77777777" w:rsidR="0000176A" w:rsidRDefault="0000176A"/>
    <w:p w14:paraId="5F8837D7" w14:textId="77777777" w:rsidR="0000176A" w:rsidRDefault="0000176A"/>
    <w:p w14:paraId="07D3156A" w14:textId="77777777" w:rsidR="0000176A" w:rsidRDefault="0000176A"/>
    <w:p w14:paraId="47E942F9" w14:textId="77777777" w:rsidR="0000176A" w:rsidRDefault="0000176A"/>
    <w:p w14:paraId="5ABB1E86" w14:textId="77777777" w:rsidR="0000176A" w:rsidRDefault="0000176A"/>
    <w:p w14:paraId="578EF33D" w14:textId="77777777" w:rsidR="0000176A" w:rsidRDefault="0000176A"/>
    <w:p w14:paraId="22164EF7" w14:textId="77777777" w:rsidR="0000176A" w:rsidRDefault="0000176A"/>
    <w:p w14:paraId="4CE03179" w14:textId="77777777" w:rsidR="0000176A" w:rsidRDefault="0000176A"/>
    <w:p w14:paraId="4FD6BD55" w14:textId="77777777" w:rsidR="0000176A" w:rsidRDefault="0000176A"/>
    <w:p w14:paraId="7C2A3F91" w14:textId="77777777" w:rsidR="0000176A" w:rsidRDefault="0000176A"/>
    <w:p w14:paraId="7BD587C5" w14:textId="77777777" w:rsidR="0000176A" w:rsidRDefault="0000176A"/>
    <w:p w14:paraId="49C69890" w14:textId="77777777" w:rsidR="0000176A" w:rsidRDefault="0000176A"/>
    <w:p w14:paraId="62D799DD" w14:textId="77777777" w:rsidR="0000176A" w:rsidRDefault="0000176A"/>
    <w:p w14:paraId="04368D0E" w14:textId="77777777" w:rsidR="0000176A" w:rsidRDefault="0000176A"/>
    <w:p w14:paraId="3BCDF66D" w14:textId="77777777" w:rsidR="0000176A" w:rsidRDefault="00000000">
      <w:pPr>
        <w:pStyle w:val="Heading1"/>
        <w:numPr>
          <w:ilvl w:val="0"/>
          <w:numId w:val="2"/>
        </w:numPr>
        <w:tabs>
          <w:tab w:val="clear" w:pos="432"/>
          <w:tab w:val="left" w:pos="0"/>
        </w:tabs>
        <w:rPr>
          <w:rFonts w:ascii="Times New Roman" w:hAnsi="Times New Roman" w:cs="Times New Roman"/>
          <w:sz w:val="40"/>
          <w:szCs w:val="40"/>
        </w:rPr>
      </w:pPr>
      <w:r>
        <w:rPr>
          <w:rFonts w:ascii="Times New Roman" w:hAnsi="Times New Roman" w:cs="Times New Roman"/>
          <w:sz w:val="40"/>
          <w:szCs w:val="40"/>
        </w:rPr>
        <w:t>Introduction</w:t>
      </w:r>
    </w:p>
    <w:p w14:paraId="6773911B" w14:textId="77777777" w:rsidR="0000176A" w:rsidRDefault="0000176A"/>
    <w:p w14:paraId="5792AD05" w14:textId="77777777" w:rsidR="0000176A" w:rsidRDefault="00000000">
      <w:pPr>
        <w:jc w:val="both"/>
      </w:pPr>
      <w:r>
        <w:tab/>
        <w:t xml:space="preserve">This document is a specification for the exercise problems for the topic, </w:t>
      </w:r>
      <w:r>
        <w:rPr>
          <w:lang w:val="en-IN"/>
        </w:rPr>
        <w:t>Html Table</w:t>
      </w:r>
      <w:r>
        <w:t>. It tests the student's level of knowledge and understanding of the topic.</w:t>
      </w:r>
    </w:p>
    <w:p w14:paraId="31048E74" w14:textId="77777777" w:rsidR="0000176A" w:rsidRDefault="0000176A">
      <w:pPr>
        <w:jc w:val="both"/>
      </w:pPr>
    </w:p>
    <w:p w14:paraId="16D9D8BA" w14:textId="77777777" w:rsidR="0000176A" w:rsidRDefault="00000000">
      <w:pPr>
        <w:jc w:val="both"/>
      </w:pPr>
      <w:r>
        <w:tab/>
        <w:t xml:space="preserve">This document consists of a set of problems that the student needs to solve and submit to the trainer, in the format specified in the Deliverable section of this document. </w:t>
      </w:r>
    </w:p>
    <w:p w14:paraId="3E5C1037" w14:textId="77777777" w:rsidR="0000176A" w:rsidRDefault="0000176A">
      <w:pPr>
        <w:jc w:val="both"/>
      </w:pPr>
    </w:p>
    <w:p w14:paraId="6CE6F41B" w14:textId="77777777" w:rsidR="0000176A" w:rsidRDefault="00000000">
      <w:pPr>
        <w:jc w:val="both"/>
      </w:pPr>
      <w:r>
        <w:tab/>
        <w:t>This exercise is to be performed only after the theory and workshop sessions of the topic, hence the student would have enough knowledge and confidence on the topic. Ideally, the student should be able to solve the problems himself/herself; however, he/she can seek the assistance of the trainer or lab assistant in case he/she is stuck with a specific problem.</w:t>
      </w:r>
    </w:p>
    <w:p w14:paraId="732F9FC0" w14:textId="77777777" w:rsidR="0000176A" w:rsidRDefault="0000176A">
      <w:pPr>
        <w:jc w:val="both"/>
      </w:pPr>
    </w:p>
    <w:p w14:paraId="051070FB" w14:textId="77777777" w:rsidR="0000176A" w:rsidRDefault="00000000">
      <w:pPr>
        <w:pStyle w:val="Heading1"/>
        <w:tabs>
          <w:tab w:val="clear" w:pos="432"/>
          <w:tab w:val="left" w:pos="0"/>
        </w:tabs>
        <w:rPr>
          <w:rFonts w:ascii="Times New Roman" w:hAnsi="Times New Roman" w:cs="Times New Roman"/>
          <w:sz w:val="40"/>
          <w:szCs w:val="40"/>
        </w:rPr>
      </w:pPr>
      <w:r>
        <w:rPr>
          <w:rFonts w:ascii="Times New Roman" w:hAnsi="Times New Roman" w:cs="Times New Roman"/>
          <w:sz w:val="40"/>
          <w:szCs w:val="40"/>
        </w:rPr>
        <w:t>Objectives</w:t>
      </w:r>
    </w:p>
    <w:p w14:paraId="62CAF3C5" w14:textId="77777777" w:rsidR="0000176A" w:rsidRDefault="0000176A"/>
    <w:p w14:paraId="1EF6BB50" w14:textId="77777777" w:rsidR="0000176A" w:rsidRDefault="00000000">
      <w:pPr>
        <w:jc w:val="both"/>
      </w:pPr>
      <w:r>
        <w:tab/>
        <w:t>The objectives of this exercise are to test the student's understanding and knowledge on the topic, and to allow him to re-iterate his understanding by applying that knowledge in a software problem, so that he can use it in the further Programming endeavors.</w:t>
      </w:r>
    </w:p>
    <w:p w14:paraId="7A7CB15E" w14:textId="77777777" w:rsidR="0000176A" w:rsidRDefault="0000176A"/>
    <w:p w14:paraId="1CAD6407" w14:textId="77777777" w:rsidR="0000176A" w:rsidRDefault="0000176A">
      <w:pPr>
        <w:rPr>
          <w:b/>
          <w:sz w:val="40"/>
          <w:szCs w:val="40"/>
        </w:rPr>
      </w:pPr>
    </w:p>
    <w:p w14:paraId="42E32434" w14:textId="77777777" w:rsidR="0000176A" w:rsidRDefault="0000176A">
      <w:pPr>
        <w:rPr>
          <w:b/>
          <w:sz w:val="40"/>
          <w:szCs w:val="40"/>
        </w:rPr>
      </w:pPr>
    </w:p>
    <w:p w14:paraId="1EF0B98E" w14:textId="77777777" w:rsidR="0000176A" w:rsidRDefault="0000176A">
      <w:pPr>
        <w:rPr>
          <w:b/>
          <w:sz w:val="40"/>
          <w:szCs w:val="40"/>
        </w:rPr>
      </w:pPr>
    </w:p>
    <w:p w14:paraId="140B4E30" w14:textId="77777777" w:rsidR="0000176A" w:rsidRDefault="0000176A">
      <w:pPr>
        <w:rPr>
          <w:b/>
          <w:sz w:val="40"/>
          <w:szCs w:val="40"/>
        </w:rPr>
      </w:pPr>
    </w:p>
    <w:p w14:paraId="10C33380" w14:textId="77777777" w:rsidR="0000176A" w:rsidRDefault="0000176A">
      <w:pPr>
        <w:rPr>
          <w:b/>
          <w:sz w:val="40"/>
          <w:szCs w:val="40"/>
        </w:rPr>
      </w:pPr>
    </w:p>
    <w:p w14:paraId="2B9B617C" w14:textId="77777777" w:rsidR="0000176A" w:rsidRDefault="0000176A">
      <w:pPr>
        <w:rPr>
          <w:b/>
          <w:sz w:val="40"/>
          <w:szCs w:val="40"/>
        </w:rPr>
      </w:pPr>
    </w:p>
    <w:p w14:paraId="02F79D6E" w14:textId="77777777" w:rsidR="0000176A" w:rsidRDefault="0000176A">
      <w:pPr>
        <w:rPr>
          <w:b/>
          <w:sz w:val="40"/>
          <w:szCs w:val="40"/>
        </w:rPr>
      </w:pPr>
    </w:p>
    <w:p w14:paraId="705F2E18" w14:textId="77777777" w:rsidR="0000176A" w:rsidRDefault="0000176A">
      <w:pPr>
        <w:rPr>
          <w:b/>
          <w:sz w:val="40"/>
          <w:szCs w:val="40"/>
        </w:rPr>
      </w:pPr>
    </w:p>
    <w:p w14:paraId="0E784436" w14:textId="77777777" w:rsidR="0000176A" w:rsidRDefault="0000176A">
      <w:pPr>
        <w:rPr>
          <w:b/>
          <w:sz w:val="40"/>
          <w:szCs w:val="40"/>
        </w:rPr>
      </w:pPr>
    </w:p>
    <w:p w14:paraId="36DD8EFB" w14:textId="77777777" w:rsidR="0000176A" w:rsidRDefault="0000176A">
      <w:pPr>
        <w:rPr>
          <w:b/>
          <w:sz w:val="40"/>
          <w:szCs w:val="40"/>
        </w:rPr>
      </w:pPr>
    </w:p>
    <w:p w14:paraId="6CC2F1F9" w14:textId="77777777" w:rsidR="0000176A" w:rsidRDefault="0000176A">
      <w:pPr>
        <w:rPr>
          <w:b/>
          <w:sz w:val="40"/>
          <w:szCs w:val="40"/>
        </w:rPr>
      </w:pPr>
    </w:p>
    <w:p w14:paraId="0DC9BF8B" w14:textId="77777777" w:rsidR="0000176A" w:rsidRDefault="0000176A">
      <w:pPr>
        <w:rPr>
          <w:b/>
          <w:sz w:val="40"/>
          <w:szCs w:val="40"/>
        </w:rPr>
      </w:pPr>
    </w:p>
    <w:p w14:paraId="1DCB7634" w14:textId="77777777" w:rsidR="005E7451" w:rsidRDefault="005E7451">
      <w:pPr>
        <w:rPr>
          <w:b/>
          <w:sz w:val="40"/>
          <w:szCs w:val="40"/>
        </w:rPr>
      </w:pPr>
    </w:p>
    <w:p w14:paraId="0FC5E222" w14:textId="77777777" w:rsidR="0000176A" w:rsidRDefault="0000176A">
      <w:pPr>
        <w:rPr>
          <w:b/>
          <w:sz w:val="40"/>
          <w:szCs w:val="40"/>
        </w:rPr>
      </w:pPr>
    </w:p>
    <w:p w14:paraId="3580F364" w14:textId="77777777" w:rsidR="0000176A" w:rsidRDefault="0000176A">
      <w:pPr>
        <w:rPr>
          <w:b/>
          <w:sz w:val="40"/>
          <w:szCs w:val="40"/>
        </w:rPr>
      </w:pPr>
    </w:p>
    <w:p w14:paraId="2F061048" w14:textId="77777777" w:rsidR="0000176A" w:rsidRDefault="00000000">
      <w:pPr>
        <w:rPr>
          <w:b/>
          <w:sz w:val="40"/>
          <w:szCs w:val="40"/>
        </w:rPr>
      </w:pPr>
      <w:r>
        <w:rPr>
          <w:b/>
          <w:sz w:val="40"/>
          <w:szCs w:val="40"/>
        </w:rPr>
        <w:t>Problem 1: Create HTML page</w:t>
      </w:r>
    </w:p>
    <w:p w14:paraId="16AB628A" w14:textId="77777777" w:rsidR="0000176A" w:rsidRDefault="0000176A"/>
    <w:p w14:paraId="47F00D71" w14:textId="77777777" w:rsidR="0000176A" w:rsidRDefault="00000000">
      <w:pPr>
        <w:rPr>
          <w:lang w:val="en-IN"/>
        </w:rPr>
      </w:pPr>
      <w:r>
        <w:rPr>
          <w:noProof/>
          <w:lang w:val="en-IN"/>
        </w:rPr>
        <w:drawing>
          <wp:inline distT="0" distB="0" distL="114300" distR="114300" wp14:anchorId="31C61316" wp14:editId="16D706D7">
            <wp:extent cx="5271135" cy="6236335"/>
            <wp:effectExtent l="0" t="0" r="5715" b="12065"/>
            <wp:docPr id="1" name="Picture 1" descr="Web capture_18-7-2023_101817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eb capture_18-7-2023_101817_"/>
                    <pic:cNvPicPr>
                      <a:picLocks noChangeAspect="1"/>
                    </pic:cNvPicPr>
                  </pic:nvPicPr>
                  <pic:blipFill>
                    <a:blip r:embed="rId5"/>
                    <a:stretch>
                      <a:fillRect/>
                    </a:stretch>
                  </pic:blipFill>
                  <pic:spPr>
                    <a:xfrm>
                      <a:off x="0" y="0"/>
                      <a:ext cx="5271135" cy="6236335"/>
                    </a:xfrm>
                    <a:prstGeom prst="rect">
                      <a:avLst/>
                    </a:prstGeom>
                  </pic:spPr>
                </pic:pic>
              </a:graphicData>
            </a:graphic>
          </wp:inline>
        </w:drawing>
      </w:r>
    </w:p>
    <w:p w14:paraId="5F408290" w14:textId="77777777" w:rsidR="0000176A" w:rsidRDefault="0000176A">
      <w:pPr>
        <w:rPr>
          <w:b/>
          <w:sz w:val="40"/>
          <w:szCs w:val="40"/>
        </w:rPr>
      </w:pPr>
    </w:p>
    <w:p w14:paraId="48DDB856" w14:textId="77777777" w:rsidR="0000176A" w:rsidRDefault="0000176A">
      <w:pPr>
        <w:rPr>
          <w:b/>
          <w:sz w:val="40"/>
          <w:szCs w:val="40"/>
          <w:lang w:val="en-IN"/>
        </w:rPr>
      </w:pPr>
    </w:p>
    <w:p w14:paraId="7CF595E7" w14:textId="77777777" w:rsidR="0000176A" w:rsidRDefault="0000176A">
      <w:pPr>
        <w:rPr>
          <w:b/>
          <w:sz w:val="40"/>
          <w:szCs w:val="40"/>
        </w:rPr>
      </w:pPr>
    </w:p>
    <w:p w14:paraId="7484B6E0" w14:textId="77777777" w:rsidR="0000176A" w:rsidRDefault="0000176A">
      <w:pPr>
        <w:rPr>
          <w:b/>
          <w:sz w:val="40"/>
          <w:szCs w:val="40"/>
        </w:rPr>
      </w:pPr>
    </w:p>
    <w:p w14:paraId="2268A83D" w14:textId="77777777" w:rsidR="0000176A" w:rsidRDefault="0000176A">
      <w:pPr>
        <w:rPr>
          <w:b/>
          <w:sz w:val="40"/>
          <w:szCs w:val="40"/>
        </w:rPr>
      </w:pPr>
    </w:p>
    <w:p w14:paraId="240ADF30" w14:textId="77777777" w:rsidR="0000176A" w:rsidRDefault="0000176A">
      <w:pPr>
        <w:rPr>
          <w:b/>
          <w:sz w:val="40"/>
          <w:szCs w:val="40"/>
        </w:rPr>
      </w:pPr>
    </w:p>
    <w:p w14:paraId="502102A9" w14:textId="77777777" w:rsidR="0000176A" w:rsidRDefault="0000176A">
      <w:pPr>
        <w:rPr>
          <w:b/>
          <w:sz w:val="40"/>
          <w:szCs w:val="40"/>
        </w:rPr>
      </w:pPr>
    </w:p>
    <w:p w14:paraId="1D6FFF83" w14:textId="77777777" w:rsidR="0000176A" w:rsidRDefault="0000176A">
      <w:pPr>
        <w:rPr>
          <w:b/>
          <w:sz w:val="40"/>
          <w:szCs w:val="40"/>
        </w:rPr>
      </w:pPr>
    </w:p>
    <w:p w14:paraId="6CAA1091" w14:textId="77777777" w:rsidR="0000176A" w:rsidRDefault="0000176A">
      <w:pPr>
        <w:rPr>
          <w:b/>
          <w:sz w:val="40"/>
          <w:szCs w:val="40"/>
        </w:rPr>
      </w:pPr>
    </w:p>
    <w:p w14:paraId="534A6B8F" w14:textId="77777777" w:rsidR="0000176A" w:rsidRDefault="00000000">
      <w:pPr>
        <w:rPr>
          <w:b/>
          <w:sz w:val="40"/>
          <w:szCs w:val="40"/>
        </w:rPr>
      </w:pPr>
      <w:r>
        <w:rPr>
          <w:b/>
          <w:sz w:val="40"/>
          <w:szCs w:val="40"/>
        </w:rPr>
        <w:t>Features to be developed</w:t>
      </w:r>
    </w:p>
    <w:p w14:paraId="690D218B" w14:textId="77777777" w:rsidR="0000176A" w:rsidRDefault="0000176A">
      <w:pPr>
        <w:rPr>
          <w:rFonts w:ascii="Verdana" w:hAnsi="Verdana"/>
          <w:b/>
          <w:sz w:val="20"/>
          <w:lang w:val="en-IN"/>
        </w:rPr>
      </w:pPr>
    </w:p>
    <w:p w14:paraId="37CCAE1C" w14:textId="77777777" w:rsidR="0000176A" w:rsidRDefault="00000000">
      <w:pPr>
        <w:rPr>
          <w:b/>
          <w:lang w:val="en-IN"/>
        </w:rPr>
      </w:pPr>
      <w:r>
        <w:rPr>
          <w:b/>
          <w:lang w:val="en-IN"/>
        </w:rPr>
        <w:t xml:space="preserve">The HTML page Which Contain </w:t>
      </w:r>
    </w:p>
    <w:p w14:paraId="42402F21" w14:textId="77777777" w:rsidR="0000176A" w:rsidRDefault="00000000">
      <w:pPr>
        <w:numPr>
          <w:ilvl w:val="0"/>
          <w:numId w:val="3"/>
        </w:numPr>
        <w:rPr>
          <w:b/>
          <w:lang w:val="en-IN"/>
        </w:rPr>
      </w:pPr>
      <w:r>
        <w:rPr>
          <w:b/>
          <w:lang w:val="en-IN"/>
        </w:rPr>
        <w:t xml:space="preserve">Heading </w:t>
      </w:r>
    </w:p>
    <w:p w14:paraId="335CDF5A" w14:textId="77777777" w:rsidR="0000176A" w:rsidRDefault="00000000">
      <w:pPr>
        <w:numPr>
          <w:ilvl w:val="0"/>
          <w:numId w:val="3"/>
        </w:numPr>
        <w:rPr>
          <w:b/>
          <w:lang w:val="en-IN"/>
        </w:rPr>
      </w:pPr>
      <w:r>
        <w:rPr>
          <w:b/>
          <w:lang w:val="en-IN"/>
        </w:rPr>
        <w:t xml:space="preserve">Paragraphs </w:t>
      </w:r>
    </w:p>
    <w:p w14:paraId="0CF15BC9" w14:textId="77777777" w:rsidR="0000176A" w:rsidRDefault="00000000">
      <w:pPr>
        <w:numPr>
          <w:ilvl w:val="0"/>
          <w:numId w:val="3"/>
        </w:numPr>
        <w:rPr>
          <w:b/>
          <w:lang w:val="en-IN"/>
        </w:rPr>
      </w:pPr>
      <w:r>
        <w:rPr>
          <w:b/>
          <w:lang w:val="en-IN"/>
        </w:rPr>
        <w:t>Image</w:t>
      </w:r>
    </w:p>
    <w:p w14:paraId="225AEA90" w14:textId="77777777" w:rsidR="0000176A" w:rsidRDefault="00000000">
      <w:pPr>
        <w:numPr>
          <w:ilvl w:val="0"/>
          <w:numId w:val="3"/>
        </w:numPr>
        <w:rPr>
          <w:b/>
          <w:lang w:val="en-IN"/>
        </w:rPr>
      </w:pPr>
      <w:r>
        <w:rPr>
          <w:b/>
          <w:lang w:val="en-IN"/>
        </w:rPr>
        <w:t>Use image</w:t>
      </w:r>
    </w:p>
    <w:p w14:paraId="14E5672A" w14:textId="77777777" w:rsidR="0000176A" w:rsidRDefault="00000000">
      <w:pPr>
        <w:numPr>
          <w:ilvl w:val="0"/>
          <w:numId w:val="3"/>
        </w:numPr>
        <w:rPr>
          <w:b/>
          <w:lang w:val="en-IN"/>
        </w:rPr>
      </w:pPr>
      <w:r>
        <w:rPr>
          <w:b/>
        </w:rPr>
        <w:t>Lists</w:t>
      </w:r>
    </w:p>
    <w:p w14:paraId="3FB3695C" w14:textId="77777777" w:rsidR="0000176A" w:rsidRDefault="00000000">
      <w:pPr>
        <w:numPr>
          <w:ilvl w:val="0"/>
          <w:numId w:val="3"/>
        </w:numPr>
        <w:rPr>
          <w:b/>
          <w:lang w:val="en-IN"/>
        </w:rPr>
      </w:pPr>
      <w:proofErr w:type="spellStart"/>
      <w:r>
        <w:rPr>
          <w:b/>
        </w:rPr>
        <w:t>HyperLinks</w:t>
      </w:r>
      <w:proofErr w:type="spellEnd"/>
    </w:p>
    <w:p w14:paraId="60DDC39D" w14:textId="77777777" w:rsidR="0000176A" w:rsidRDefault="00000000">
      <w:pPr>
        <w:numPr>
          <w:ilvl w:val="0"/>
          <w:numId w:val="3"/>
        </w:numPr>
        <w:rPr>
          <w:b/>
          <w:lang w:val="en-IN"/>
        </w:rPr>
      </w:pPr>
      <w:r>
        <w:rPr>
          <w:b/>
        </w:rPr>
        <w:t>Table</w:t>
      </w:r>
    </w:p>
    <w:p w14:paraId="36A64C08" w14:textId="77777777" w:rsidR="0000176A" w:rsidRDefault="0000176A">
      <w:pPr>
        <w:rPr>
          <w:b/>
          <w:sz w:val="40"/>
          <w:szCs w:val="40"/>
        </w:rPr>
      </w:pPr>
    </w:p>
    <w:p w14:paraId="24BF9B43" w14:textId="77777777" w:rsidR="0000176A" w:rsidRDefault="00000000">
      <w:pPr>
        <w:pStyle w:val="Heading1"/>
        <w:tabs>
          <w:tab w:val="clear" w:pos="432"/>
          <w:tab w:val="left" w:pos="0"/>
        </w:tabs>
        <w:rPr>
          <w:rFonts w:ascii="Times New Roman" w:hAnsi="Times New Roman" w:cs="Times New Roman"/>
          <w:sz w:val="28"/>
          <w:szCs w:val="28"/>
        </w:rPr>
      </w:pPr>
      <w:r>
        <w:rPr>
          <w:rFonts w:ascii="Times New Roman" w:hAnsi="Times New Roman" w:cs="Times New Roman"/>
          <w:sz w:val="28"/>
          <w:szCs w:val="28"/>
        </w:rPr>
        <w:t>Deliverable</w:t>
      </w:r>
    </w:p>
    <w:p w14:paraId="65B41056" w14:textId="77777777" w:rsidR="0000176A" w:rsidRDefault="0000176A">
      <w:pPr>
        <w:rPr>
          <w:sz w:val="28"/>
          <w:szCs w:val="28"/>
        </w:rPr>
      </w:pPr>
    </w:p>
    <w:p w14:paraId="47E39985" w14:textId="77777777" w:rsidR="0000176A" w:rsidRDefault="00000000">
      <w:pPr>
        <w:numPr>
          <w:ilvl w:val="0"/>
          <w:numId w:val="4"/>
        </w:numPr>
      </w:pPr>
      <w:r>
        <w:t>The entire program should be developed in a single Basic HTML and delivered as a git hub link.</w:t>
      </w:r>
    </w:p>
    <w:p w14:paraId="01855AD6" w14:textId="77777777" w:rsidR="0000176A" w:rsidRDefault="0000176A"/>
    <w:p w14:paraId="73FA7D36" w14:textId="77777777" w:rsidR="0000176A" w:rsidRDefault="00000000">
      <w:pPr>
        <w:pStyle w:val="Heading1"/>
        <w:tabs>
          <w:tab w:val="clear" w:pos="432"/>
          <w:tab w:val="left" w:pos="0"/>
        </w:tabs>
        <w:rPr>
          <w:rFonts w:ascii="Times New Roman" w:hAnsi="Times New Roman" w:cs="Times New Roman"/>
          <w:sz w:val="40"/>
          <w:szCs w:val="40"/>
        </w:rPr>
      </w:pPr>
      <w:r>
        <w:rPr>
          <w:rFonts w:ascii="Times New Roman" w:hAnsi="Times New Roman" w:cs="Times New Roman"/>
          <w:sz w:val="40"/>
          <w:szCs w:val="40"/>
        </w:rPr>
        <w:t>Demo</w:t>
      </w:r>
    </w:p>
    <w:p w14:paraId="6BA266AB" w14:textId="77777777" w:rsidR="0000176A" w:rsidRDefault="0000176A"/>
    <w:p w14:paraId="5049A2A2" w14:textId="77777777" w:rsidR="0000176A" w:rsidRDefault="00000000">
      <w:r>
        <w:t>The student should demonstrate the program to the instructor on a PC, by explaining the features one by one.</w:t>
      </w:r>
    </w:p>
    <w:p w14:paraId="33F10C13" w14:textId="77777777" w:rsidR="0000176A" w:rsidRDefault="00000000">
      <w:pPr>
        <w:pStyle w:val="Heading1"/>
        <w:tabs>
          <w:tab w:val="clear" w:pos="432"/>
          <w:tab w:val="left" w:pos="0"/>
        </w:tabs>
        <w:rPr>
          <w:rFonts w:ascii="Times New Roman" w:hAnsi="Times New Roman" w:cs="Times New Roman"/>
          <w:sz w:val="40"/>
          <w:szCs w:val="40"/>
        </w:rPr>
      </w:pPr>
      <w:r>
        <w:rPr>
          <w:rFonts w:ascii="Times New Roman" w:hAnsi="Times New Roman" w:cs="Times New Roman"/>
          <w:sz w:val="40"/>
          <w:szCs w:val="40"/>
        </w:rPr>
        <w:t>Conclusion</w:t>
      </w:r>
    </w:p>
    <w:p w14:paraId="41690BF8" w14:textId="77777777" w:rsidR="0000176A" w:rsidRDefault="0000176A"/>
    <w:p w14:paraId="75FD057A" w14:textId="77777777" w:rsidR="0000176A" w:rsidRDefault="00000000">
      <w:pPr>
        <w:jc w:val="both"/>
      </w:pPr>
      <w:r>
        <w:t>The completion of this exercise should re-iterate the student's confidence on Basic HTML. Please make sure you have gained enough confidence to move on.</w:t>
      </w:r>
    </w:p>
    <w:p w14:paraId="06C8181A" w14:textId="77777777" w:rsidR="0000176A" w:rsidRDefault="0000176A">
      <w:pPr>
        <w:rPr>
          <w:b/>
          <w:sz w:val="40"/>
          <w:szCs w:val="40"/>
        </w:rPr>
      </w:pPr>
    </w:p>
    <w:p w14:paraId="45515DCF" w14:textId="77777777" w:rsidR="0000176A" w:rsidRDefault="0000176A"/>
    <w:p w14:paraId="5D88A929" w14:textId="77777777" w:rsidR="0000176A" w:rsidRDefault="0000176A"/>
    <w:p w14:paraId="5ECE775D" w14:textId="77777777" w:rsidR="0000176A" w:rsidRDefault="0000176A"/>
    <w:sectPr w:rsidR="0000176A">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Kartika">
    <w:charset w:val="00"/>
    <w:family w:val="roman"/>
    <w:pitch w:val="variable"/>
    <w:sig w:usb0="008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9"/>
    <w:multiLevelType w:val="multilevel"/>
    <w:tmpl w:val="00000009"/>
    <w:lvl w:ilvl="0">
      <w:start w:val="1"/>
      <w:numFmt w:val="none"/>
      <w:pStyle w:val="Heading1"/>
      <w:suff w:val="nothing"/>
      <w:lvlText w:val=""/>
      <w:lvlJc w:val="left"/>
      <w:pPr>
        <w:tabs>
          <w:tab w:val="left" w:pos="432"/>
        </w:tabs>
        <w:ind w:left="432" w:hanging="432"/>
      </w:pPr>
    </w:lvl>
    <w:lvl w:ilvl="1">
      <w:start w:val="1"/>
      <w:numFmt w:val="none"/>
      <w:suff w:val="nothing"/>
      <w:lvlText w:val=""/>
      <w:lvlJc w:val="left"/>
      <w:pPr>
        <w:tabs>
          <w:tab w:val="left" w:pos="576"/>
        </w:tabs>
        <w:ind w:left="576" w:hanging="576"/>
      </w:pPr>
    </w:lvl>
    <w:lvl w:ilvl="2">
      <w:start w:val="1"/>
      <w:numFmt w:val="none"/>
      <w:suff w:val="nothing"/>
      <w:lvlText w:val=""/>
      <w:lvlJc w:val="left"/>
      <w:pPr>
        <w:tabs>
          <w:tab w:val="left" w:pos="720"/>
        </w:tabs>
        <w:ind w:left="720" w:hanging="720"/>
      </w:pPr>
    </w:lvl>
    <w:lvl w:ilvl="3">
      <w:start w:val="1"/>
      <w:numFmt w:val="none"/>
      <w:suff w:val="nothing"/>
      <w:lvlText w:val=""/>
      <w:lvlJc w:val="left"/>
      <w:pPr>
        <w:tabs>
          <w:tab w:val="left" w:pos="864"/>
        </w:tabs>
        <w:ind w:left="864" w:hanging="864"/>
      </w:pPr>
    </w:lvl>
    <w:lvl w:ilvl="4">
      <w:start w:val="1"/>
      <w:numFmt w:val="none"/>
      <w:suff w:val="nothing"/>
      <w:lvlText w:val=""/>
      <w:lvlJc w:val="left"/>
      <w:pPr>
        <w:tabs>
          <w:tab w:val="left" w:pos="1008"/>
        </w:tabs>
        <w:ind w:left="1008" w:hanging="1008"/>
      </w:pPr>
    </w:lvl>
    <w:lvl w:ilvl="5">
      <w:start w:val="1"/>
      <w:numFmt w:val="none"/>
      <w:suff w:val="nothing"/>
      <w:lvlText w:val=""/>
      <w:lvlJc w:val="left"/>
      <w:pPr>
        <w:tabs>
          <w:tab w:val="left" w:pos="1152"/>
        </w:tabs>
        <w:ind w:left="1152" w:hanging="1152"/>
      </w:pPr>
    </w:lvl>
    <w:lvl w:ilvl="6">
      <w:start w:val="1"/>
      <w:numFmt w:val="none"/>
      <w:suff w:val="nothing"/>
      <w:lvlText w:val=""/>
      <w:lvlJc w:val="left"/>
      <w:pPr>
        <w:tabs>
          <w:tab w:val="left" w:pos="1296"/>
        </w:tabs>
        <w:ind w:left="1296" w:hanging="1296"/>
      </w:pPr>
    </w:lvl>
    <w:lvl w:ilvl="7">
      <w:start w:val="1"/>
      <w:numFmt w:val="none"/>
      <w:suff w:val="nothing"/>
      <w:lvlText w:val=""/>
      <w:lvlJc w:val="left"/>
      <w:pPr>
        <w:tabs>
          <w:tab w:val="left" w:pos="1440"/>
        </w:tabs>
        <w:ind w:left="1440" w:hanging="1440"/>
      </w:pPr>
    </w:lvl>
    <w:lvl w:ilvl="8">
      <w:start w:val="1"/>
      <w:numFmt w:val="none"/>
      <w:suff w:val="nothing"/>
      <w:lvlText w:val=""/>
      <w:lvlJc w:val="left"/>
      <w:pPr>
        <w:tabs>
          <w:tab w:val="left" w:pos="1584"/>
        </w:tabs>
        <w:ind w:left="1584" w:hanging="1584"/>
      </w:pPr>
    </w:lvl>
  </w:abstractNum>
  <w:abstractNum w:abstractNumId="1" w15:restartNumberingAfterBreak="0">
    <w:nsid w:val="0000000A"/>
    <w:multiLevelType w:val="multilevel"/>
    <w:tmpl w:val="0000000A"/>
    <w:lvl w:ilvl="0">
      <w:start w:val="1"/>
      <w:numFmt w:val="decimal"/>
      <w:lvlText w:val="%1."/>
      <w:lvlJc w:val="left"/>
      <w:pPr>
        <w:tabs>
          <w:tab w:val="left" w:pos="720"/>
        </w:tabs>
        <w:ind w:left="720" w:hanging="360"/>
      </w:pPr>
    </w:lvl>
    <w:lvl w:ilvl="1">
      <w:start w:val="1"/>
      <w:numFmt w:val="decimal"/>
      <w:lvlText w:val="%2."/>
      <w:lvlJc w:val="left"/>
      <w:pPr>
        <w:tabs>
          <w:tab w:val="left" w:pos="1080"/>
        </w:tabs>
        <w:ind w:left="1080" w:hanging="360"/>
      </w:pPr>
    </w:lvl>
    <w:lvl w:ilvl="2">
      <w:start w:val="1"/>
      <w:numFmt w:val="decimal"/>
      <w:lvlText w:val="%3."/>
      <w:lvlJc w:val="left"/>
      <w:pPr>
        <w:tabs>
          <w:tab w:val="left" w:pos="1440"/>
        </w:tabs>
        <w:ind w:left="1440" w:hanging="360"/>
      </w:pPr>
    </w:lvl>
    <w:lvl w:ilvl="3">
      <w:start w:val="1"/>
      <w:numFmt w:val="decimal"/>
      <w:lvlText w:val="%4."/>
      <w:lvlJc w:val="left"/>
      <w:pPr>
        <w:tabs>
          <w:tab w:val="left" w:pos="1800"/>
        </w:tabs>
        <w:ind w:left="1800" w:hanging="360"/>
      </w:pPr>
    </w:lvl>
    <w:lvl w:ilvl="4">
      <w:start w:val="1"/>
      <w:numFmt w:val="decimal"/>
      <w:lvlText w:val="%5."/>
      <w:lvlJc w:val="left"/>
      <w:pPr>
        <w:tabs>
          <w:tab w:val="left" w:pos="2160"/>
        </w:tabs>
        <w:ind w:left="2160" w:hanging="360"/>
      </w:pPr>
    </w:lvl>
    <w:lvl w:ilvl="5">
      <w:start w:val="1"/>
      <w:numFmt w:val="decimal"/>
      <w:lvlText w:val="%6."/>
      <w:lvlJc w:val="left"/>
      <w:pPr>
        <w:tabs>
          <w:tab w:val="left" w:pos="2520"/>
        </w:tabs>
        <w:ind w:left="2520" w:hanging="360"/>
      </w:pPr>
    </w:lvl>
    <w:lvl w:ilvl="6">
      <w:start w:val="1"/>
      <w:numFmt w:val="decimal"/>
      <w:lvlText w:val="%7."/>
      <w:lvlJc w:val="left"/>
      <w:pPr>
        <w:tabs>
          <w:tab w:val="left" w:pos="2880"/>
        </w:tabs>
        <w:ind w:left="2880" w:hanging="360"/>
      </w:pPr>
    </w:lvl>
    <w:lvl w:ilvl="7">
      <w:start w:val="1"/>
      <w:numFmt w:val="decimal"/>
      <w:lvlText w:val="%8."/>
      <w:lvlJc w:val="left"/>
      <w:pPr>
        <w:tabs>
          <w:tab w:val="left" w:pos="3240"/>
        </w:tabs>
        <w:ind w:left="3240" w:hanging="360"/>
      </w:pPr>
    </w:lvl>
    <w:lvl w:ilvl="8">
      <w:start w:val="1"/>
      <w:numFmt w:val="decimal"/>
      <w:lvlText w:val="%9."/>
      <w:lvlJc w:val="left"/>
      <w:pPr>
        <w:tabs>
          <w:tab w:val="left" w:pos="3600"/>
        </w:tabs>
        <w:ind w:left="3600" w:hanging="360"/>
      </w:pPr>
    </w:lvl>
  </w:abstractNum>
  <w:abstractNum w:abstractNumId="2" w15:restartNumberingAfterBreak="0">
    <w:nsid w:val="0000000B"/>
    <w:multiLevelType w:val="multilevel"/>
    <w:tmpl w:val="0000000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2116753503">
    <w:abstractNumId w:val="0"/>
  </w:num>
  <w:num w:numId="2" w16cid:durableId="404450055">
    <w:abstractNumId w:val="0"/>
    <w:lvlOverride w:ilvl="0">
      <w:startOverride w:val="1"/>
    </w:lvlOverride>
  </w:num>
  <w:num w:numId="3" w16cid:durableId="687101548">
    <w:abstractNumId w:val="2"/>
  </w:num>
  <w:num w:numId="4" w16cid:durableId="1671395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4"/>
  <w:embedSystemFonts/>
  <w:bordersDoNotSurroundHeader/>
  <w:bordersDoNotSurroundFooter/>
  <w:proofState w:spelling="clean"/>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18A35642"/>
    <w:rsid w:val="0000176A"/>
    <w:rsid w:val="0044404B"/>
    <w:rsid w:val="005E7451"/>
    <w:rsid w:val="009109F7"/>
    <w:rsid w:val="00AD73AA"/>
    <w:rsid w:val="00B61D83"/>
    <w:rsid w:val="18A35642"/>
  </w:rsids>
  <m:mathPr>
    <m:mathFont m:val="Cambria Math"/>
    <m:brkBin m:val="before"/>
    <m:brkBinSub m:val="--"/>
    <m:smallFrac m:val="0"/>
    <m:dispDef/>
    <m:lMargin m:val="0"/>
    <m:rMargin m:val="0"/>
    <m:defJc m:val="centerGroup"/>
    <m:wrapIndent m:val="1440"/>
    <m:intLim m:val="subSup"/>
    <m:naryLim m:val="undOvr"/>
  </m:mathPr>
  <w:themeFontLang w:val="en-US" w:eastAsia="zh-CN" w:bidi="ml-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1CD38A"/>
  <w15:docId w15:val="{DFF90CB1-FDE7-4FB2-8192-C6BFF1560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IN" w:eastAsia="en-IN" w:bidi="ml-IN"/>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Body Tex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suppressAutoHyphens/>
    </w:pPr>
    <w:rPr>
      <w:rFonts w:ascii="Times New Roman" w:eastAsia="Lucida Sans Unicode" w:hAnsi="Times New Roman" w:cs="Times New Roman"/>
      <w:kern w:val="1"/>
      <w:sz w:val="24"/>
      <w:szCs w:val="24"/>
      <w:lang w:val="en-US" w:bidi="ar-SA"/>
    </w:rPr>
  </w:style>
  <w:style w:type="paragraph" w:styleId="Heading1">
    <w:name w:val="heading 1"/>
    <w:basedOn w:val="Heading"/>
    <w:next w:val="BodyText"/>
    <w:qFormat/>
    <w:pPr>
      <w:numPr>
        <w:numId w:val="1"/>
      </w:numPr>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Arial" w:eastAsia="MS Mincho" w:hAnsi="Arial" w:cs="Tahoma"/>
      <w:sz w:val="28"/>
      <w:szCs w:val="28"/>
    </w:rPr>
  </w:style>
  <w:style w:type="paragraph" w:styleId="BodyText">
    <w:name w:val="Body Text"/>
    <w:basedOn w:val="Normal"/>
    <w:qFormat/>
    <w:pPr>
      <w:spacing w:after="120"/>
    </w:pPr>
  </w:style>
  <w:style w:type="table" w:styleId="TableGrid">
    <w:name w:val="Table Grid"/>
    <w:basedOn w:val="TableNormal"/>
    <w:rsid w:val="00AD73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1953</TotalTime>
  <Pages>4</Pages>
  <Words>248</Words>
  <Characters>1415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shini .aitrich</dc:creator>
  <cp:lastModifiedBy>Aitrich Technologies</cp:lastModifiedBy>
  <cp:revision>3</cp:revision>
  <dcterms:created xsi:type="dcterms:W3CDTF">2023-07-18T04:46:00Z</dcterms:created>
  <dcterms:modified xsi:type="dcterms:W3CDTF">2025-05-26T16:04:00Z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FA6CA84F89A44B5894522499797914D1</vt:lpwstr>
  </property>
</Properties>
</file>